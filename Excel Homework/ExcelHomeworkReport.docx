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F5C9" w14:textId="6159375F" w:rsidR="00A9204E" w:rsidRDefault="00870FF3" w:rsidP="00870FF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Excel Homework </w:t>
      </w:r>
      <w:r w:rsidR="00590F62">
        <w:rPr>
          <w:rFonts w:ascii="Times New Roman" w:hAnsi="Times New Roman" w:cs="Times New Roman"/>
          <w:sz w:val="52"/>
          <w:szCs w:val="52"/>
        </w:rPr>
        <w:t>R</w:t>
      </w:r>
      <w:r>
        <w:rPr>
          <w:rFonts w:ascii="Times New Roman" w:hAnsi="Times New Roman" w:cs="Times New Roman"/>
          <w:sz w:val="52"/>
          <w:szCs w:val="52"/>
        </w:rPr>
        <w:t>eport</w:t>
      </w:r>
    </w:p>
    <w:p w14:paraId="1E239B49" w14:textId="77777777" w:rsidR="00870FF3" w:rsidRDefault="00870FF3" w:rsidP="00870FF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825ED9" w14:textId="5708EFC6" w:rsidR="00870FF3" w:rsidRDefault="00870FF3" w:rsidP="00870FF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870FF3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0CE357DF" w14:textId="6F2BC358" w:rsidR="00870FF3" w:rsidRDefault="001635CA" w:rsidP="005233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music </w:t>
      </w:r>
      <w:r w:rsidR="00774AE6">
        <w:rPr>
          <w:rFonts w:ascii="Segoe UI" w:eastAsia="Times New Roman" w:hAnsi="Segoe UI" w:cs="Segoe UI"/>
          <w:color w:val="24292E"/>
          <w:sz w:val="24"/>
          <w:szCs w:val="24"/>
        </w:rPr>
        <w:t xml:space="preserve">category </w:t>
      </w:r>
      <w:r w:rsidR="00D00867">
        <w:rPr>
          <w:rFonts w:ascii="Segoe UI" w:eastAsia="Times New Roman" w:hAnsi="Segoe UI" w:cs="Segoe UI"/>
          <w:color w:val="24292E"/>
          <w:sz w:val="24"/>
          <w:szCs w:val="24"/>
        </w:rPr>
        <w:t xml:space="preserve">has a </w:t>
      </w:r>
      <w:r w:rsidR="006F3BE2">
        <w:rPr>
          <w:rFonts w:ascii="Segoe UI" w:eastAsia="Times New Roman" w:hAnsi="Segoe UI" w:cs="Segoe UI"/>
          <w:color w:val="24292E"/>
          <w:sz w:val="24"/>
          <w:szCs w:val="24"/>
        </w:rPr>
        <w:t xml:space="preserve">better </w:t>
      </w:r>
      <w:r w:rsidR="00134F76">
        <w:rPr>
          <w:rFonts w:ascii="Segoe UI" w:eastAsia="Times New Roman" w:hAnsi="Segoe UI" w:cs="Segoe UI"/>
          <w:color w:val="24292E"/>
          <w:sz w:val="24"/>
          <w:szCs w:val="24"/>
        </w:rPr>
        <w:t>success</w:t>
      </w:r>
      <w:r w:rsidR="0069434E">
        <w:rPr>
          <w:rFonts w:ascii="Segoe UI" w:eastAsia="Times New Roman" w:hAnsi="Segoe UI" w:cs="Segoe UI"/>
          <w:color w:val="24292E"/>
          <w:sz w:val="24"/>
          <w:szCs w:val="24"/>
        </w:rPr>
        <w:t xml:space="preserve"> rate than other categories</w:t>
      </w:r>
      <w:r w:rsidR="00090B0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9E447EB" w14:textId="20B3CEC9" w:rsidR="00FA1870" w:rsidRDefault="00742C4B" w:rsidP="005233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Plays </w:t>
      </w:r>
      <w:r w:rsidR="003B6E00">
        <w:rPr>
          <w:rFonts w:ascii="Segoe UI" w:eastAsia="Times New Roman" w:hAnsi="Segoe UI" w:cs="Segoe UI"/>
          <w:color w:val="24292E"/>
          <w:sz w:val="24"/>
          <w:szCs w:val="24"/>
        </w:rPr>
        <w:t xml:space="preserve">is the most popular </w:t>
      </w:r>
      <w:r w:rsidR="009F5550">
        <w:rPr>
          <w:rFonts w:ascii="Segoe UI" w:eastAsia="Times New Roman" w:hAnsi="Segoe UI" w:cs="Segoe UI"/>
          <w:color w:val="24292E"/>
          <w:sz w:val="24"/>
          <w:szCs w:val="24"/>
        </w:rPr>
        <w:t xml:space="preserve">sub-category in </w:t>
      </w:r>
      <w:r w:rsidR="003D1B3A">
        <w:rPr>
          <w:rFonts w:ascii="Segoe UI" w:eastAsia="Times New Roman" w:hAnsi="Segoe UI" w:cs="Segoe UI"/>
          <w:color w:val="24292E"/>
          <w:sz w:val="24"/>
          <w:szCs w:val="24"/>
        </w:rPr>
        <w:t>Kickstar</w:t>
      </w:r>
      <w:r w:rsidR="00804785">
        <w:rPr>
          <w:rFonts w:ascii="Segoe UI" w:eastAsia="Times New Roman" w:hAnsi="Segoe UI" w:cs="Segoe UI"/>
          <w:color w:val="24292E"/>
          <w:sz w:val="24"/>
          <w:szCs w:val="24"/>
        </w:rPr>
        <w:t>ter</w:t>
      </w:r>
    </w:p>
    <w:p w14:paraId="17501C82" w14:textId="2E899527" w:rsidR="00CE021A" w:rsidRDefault="000E506B" w:rsidP="005233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 recent </w:t>
      </w:r>
      <w:r w:rsidR="00E622EE">
        <w:rPr>
          <w:rFonts w:ascii="Segoe UI" w:eastAsia="Times New Roman" w:hAnsi="Segoe UI" w:cs="Segoe UI"/>
          <w:color w:val="24292E"/>
          <w:sz w:val="24"/>
          <w:szCs w:val="24"/>
        </w:rPr>
        <w:t xml:space="preserve">decline in successful kick starters </w:t>
      </w:r>
      <w:r w:rsidR="00845A8F">
        <w:rPr>
          <w:rFonts w:ascii="Segoe UI" w:eastAsia="Times New Roman" w:hAnsi="Segoe UI" w:cs="Segoe UI"/>
          <w:color w:val="24292E"/>
          <w:sz w:val="24"/>
          <w:szCs w:val="24"/>
        </w:rPr>
        <w:t xml:space="preserve">around </w:t>
      </w:r>
      <w:r w:rsidR="00090B0C">
        <w:rPr>
          <w:rFonts w:ascii="Segoe UI" w:eastAsia="Times New Roman" w:hAnsi="Segoe UI" w:cs="Segoe UI"/>
          <w:color w:val="24292E"/>
          <w:sz w:val="24"/>
          <w:szCs w:val="24"/>
        </w:rPr>
        <w:t>November and December.</w:t>
      </w:r>
    </w:p>
    <w:p w14:paraId="5F7DAFE7" w14:textId="08AED0CB" w:rsidR="00870FF3" w:rsidRDefault="00870FF3" w:rsidP="00870FF3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870FF3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358CB9DD" w14:textId="586ECE07" w:rsidR="00870FF3" w:rsidRPr="00870FF3" w:rsidRDefault="004A5A3F" w:rsidP="00542817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don’t know </w:t>
      </w:r>
      <w:r w:rsidR="0089462A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="00F853D8">
        <w:rPr>
          <w:rFonts w:ascii="Segoe UI" w:eastAsia="Times New Roman" w:hAnsi="Segoe UI" w:cs="Segoe UI"/>
          <w:color w:val="24292E"/>
          <w:sz w:val="24"/>
          <w:szCs w:val="24"/>
        </w:rPr>
        <w:t xml:space="preserve">sure why some </w:t>
      </w:r>
      <w:r w:rsidR="009057DF">
        <w:rPr>
          <w:rFonts w:ascii="Segoe UI" w:eastAsia="Times New Roman" w:hAnsi="Segoe UI" w:cs="Segoe UI"/>
          <w:color w:val="24292E"/>
          <w:sz w:val="24"/>
          <w:szCs w:val="24"/>
        </w:rPr>
        <w:t>kick starters</w:t>
      </w:r>
      <w:r w:rsidR="006C6AD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372C7">
        <w:rPr>
          <w:rFonts w:ascii="Segoe UI" w:eastAsia="Times New Roman" w:hAnsi="Segoe UI" w:cs="Segoe UI"/>
          <w:color w:val="24292E"/>
          <w:sz w:val="24"/>
          <w:szCs w:val="24"/>
        </w:rPr>
        <w:t xml:space="preserve">are canceled, </w:t>
      </w:r>
      <w:r w:rsidR="00E04B65"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or </w:t>
      </w:r>
      <w:r w:rsidR="009057DF">
        <w:rPr>
          <w:rFonts w:ascii="Segoe UI" w:eastAsia="Times New Roman" w:hAnsi="Segoe UI" w:cs="Segoe UI"/>
          <w:color w:val="24292E"/>
          <w:sz w:val="24"/>
          <w:szCs w:val="24"/>
        </w:rPr>
        <w:t>fail</w:t>
      </w:r>
      <w:r w:rsidR="009402A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DA6CE8">
        <w:rPr>
          <w:rFonts w:ascii="Segoe UI" w:eastAsia="Times New Roman" w:hAnsi="Segoe UI" w:cs="Segoe UI"/>
          <w:color w:val="24292E"/>
          <w:sz w:val="24"/>
          <w:szCs w:val="24"/>
        </w:rPr>
        <w:t xml:space="preserve">Some </w:t>
      </w:r>
      <w:r w:rsidR="0032687F">
        <w:rPr>
          <w:rFonts w:ascii="Segoe UI" w:eastAsia="Times New Roman" w:hAnsi="Segoe UI" w:cs="Segoe UI"/>
          <w:color w:val="24292E"/>
          <w:sz w:val="24"/>
          <w:szCs w:val="24"/>
        </w:rPr>
        <w:t>Kick starters</w:t>
      </w:r>
      <w:r w:rsidR="0036219F">
        <w:rPr>
          <w:rFonts w:ascii="Segoe UI" w:eastAsia="Times New Roman" w:hAnsi="Segoe UI" w:cs="Segoe UI"/>
          <w:color w:val="24292E"/>
          <w:sz w:val="24"/>
          <w:szCs w:val="24"/>
        </w:rPr>
        <w:t xml:space="preserve"> could have been mismanaged and </w:t>
      </w:r>
      <w:r w:rsidR="0065724A">
        <w:rPr>
          <w:rFonts w:ascii="Segoe UI" w:eastAsia="Times New Roman" w:hAnsi="Segoe UI" w:cs="Segoe UI"/>
          <w:color w:val="24292E"/>
          <w:sz w:val="24"/>
          <w:szCs w:val="24"/>
        </w:rPr>
        <w:t>cancelled</w:t>
      </w:r>
      <w:r w:rsidR="0036219F">
        <w:rPr>
          <w:rFonts w:ascii="Segoe UI" w:eastAsia="Times New Roman" w:hAnsi="Segoe UI" w:cs="Segoe UI"/>
          <w:color w:val="24292E"/>
          <w:sz w:val="24"/>
          <w:szCs w:val="24"/>
        </w:rPr>
        <w:t xml:space="preserve"> early</w:t>
      </w:r>
      <w:r w:rsidR="0065724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A7054F">
        <w:rPr>
          <w:rFonts w:ascii="Segoe UI" w:eastAsia="Times New Roman" w:hAnsi="Segoe UI" w:cs="Segoe UI"/>
          <w:color w:val="24292E"/>
          <w:sz w:val="24"/>
          <w:szCs w:val="24"/>
        </w:rPr>
        <w:t xml:space="preserve">Other </w:t>
      </w:r>
      <w:r w:rsidR="0032687F">
        <w:rPr>
          <w:rFonts w:ascii="Segoe UI" w:eastAsia="Times New Roman" w:hAnsi="Segoe UI" w:cs="Segoe UI"/>
          <w:color w:val="24292E"/>
          <w:sz w:val="24"/>
          <w:szCs w:val="24"/>
        </w:rPr>
        <w:t xml:space="preserve">Kick starters </w:t>
      </w:r>
      <w:r w:rsidR="00431ECD">
        <w:rPr>
          <w:rFonts w:ascii="Segoe UI" w:eastAsia="Times New Roman" w:hAnsi="Segoe UI" w:cs="Segoe UI"/>
          <w:color w:val="24292E"/>
          <w:sz w:val="24"/>
          <w:szCs w:val="24"/>
        </w:rPr>
        <w:t xml:space="preserve">could have </w:t>
      </w:r>
      <w:r w:rsidR="006379ED">
        <w:rPr>
          <w:rFonts w:ascii="Segoe UI" w:eastAsia="Times New Roman" w:hAnsi="Segoe UI" w:cs="Segoe UI"/>
          <w:color w:val="24292E"/>
          <w:sz w:val="24"/>
          <w:szCs w:val="24"/>
        </w:rPr>
        <w:t xml:space="preserve">had unrealistic or </w:t>
      </w:r>
      <w:r w:rsidR="00F35810">
        <w:rPr>
          <w:rFonts w:ascii="Segoe UI" w:eastAsia="Times New Roman" w:hAnsi="Segoe UI" w:cs="Segoe UI"/>
          <w:color w:val="24292E"/>
          <w:sz w:val="24"/>
          <w:szCs w:val="24"/>
        </w:rPr>
        <w:t>low goals</w:t>
      </w:r>
      <w:r w:rsidR="000F115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B15913">
        <w:rPr>
          <w:rFonts w:ascii="Segoe UI" w:eastAsia="Times New Roman" w:hAnsi="Segoe UI" w:cs="Segoe UI"/>
          <w:color w:val="24292E"/>
          <w:sz w:val="24"/>
          <w:szCs w:val="24"/>
        </w:rPr>
        <w:t xml:space="preserve"> All of which </w:t>
      </w:r>
      <w:r w:rsidR="00EA1D16">
        <w:rPr>
          <w:rFonts w:ascii="Segoe UI" w:eastAsia="Times New Roman" w:hAnsi="Segoe UI" w:cs="Segoe UI"/>
          <w:color w:val="24292E"/>
          <w:sz w:val="24"/>
          <w:szCs w:val="24"/>
        </w:rPr>
        <w:t xml:space="preserve">could affect some </w:t>
      </w:r>
      <w:r w:rsidR="00456A6A">
        <w:rPr>
          <w:rFonts w:ascii="Segoe UI" w:eastAsia="Times New Roman" w:hAnsi="Segoe UI" w:cs="Segoe UI"/>
          <w:color w:val="24292E"/>
          <w:sz w:val="24"/>
          <w:szCs w:val="24"/>
        </w:rPr>
        <w:t>of the data.</w:t>
      </w:r>
    </w:p>
    <w:p w14:paraId="6812B65E" w14:textId="423CF21A" w:rsidR="00870FF3" w:rsidRDefault="00870FF3" w:rsidP="00870FF3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870FF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7525FCEB" w14:textId="3B8ECBE5" w:rsidR="00D7288B" w:rsidRDefault="004A352B" w:rsidP="00D7288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could create a </w:t>
      </w:r>
      <w:r w:rsidR="00F66D65">
        <w:rPr>
          <w:rFonts w:ascii="Segoe UI" w:eastAsia="Times New Roman" w:hAnsi="Segoe UI" w:cs="Segoe UI"/>
          <w:color w:val="24292E"/>
          <w:sz w:val="24"/>
          <w:szCs w:val="24"/>
        </w:rPr>
        <w:t>bar</w:t>
      </w:r>
      <w:r w:rsidR="007D6C4B">
        <w:rPr>
          <w:rFonts w:ascii="Segoe UI" w:eastAsia="Times New Roman" w:hAnsi="Segoe UI" w:cs="Segoe UI"/>
          <w:color w:val="24292E"/>
          <w:sz w:val="24"/>
          <w:szCs w:val="24"/>
        </w:rPr>
        <w:t xml:space="preserve"> graph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821EA">
        <w:rPr>
          <w:rFonts w:ascii="Segoe UI" w:eastAsia="Times New Roman" w:hAnsi="Segoe UI" w:cs="Segoe UI"/>
          <w:color w:val="24292E"/>
          <w:sz w:val="24"/>
          <w:szCs w:val="24"/>
        </w:rPr>
        <w:t xml:space="preserve">with </w:t>
      </w:r>
      <w:r w:rsidR="0030498B">
        <w:rPr>
          <w:rFonts w:ascii="Segoe UI" w:eastAsia="Times New Roman" w:hAnsi="Segoe UI" w:cs="Segoe UI"/>
          <w:color w:val="24292E"/>
          <w:sz w:val="24"/>
          <w:szCs w:val="24"/>
        </w:rPr>
        <w:t xml:space="preserve">Category in </w:t>
      </w:r>
      <w:r w:rsidR="009A426A">
        <w:rPr>
          <w:rFonts w:ascii="Segoe UI" w:eastAsia="Times New Roman" w:hAnsi="Segoe UI" w:cs="Segoe UI"/>
          <w:color w:val="24292E"/>
          <w:sz w:val="24"/>
          <w:szCs w:val="24"/>
        </w:rPr>
        <w:t>Axis</w:t>
      </w:r>
      <w:r w:rsidR="00C842C6">
        <w:rPr>
          <w:rFonts w:ascii="Segoe UI" w:eastAsia="Times New Roman" w:hAnsi="Segoe UI" w:cs="Segoe UI"/>
          <w:color w:val="24292E"/>
          <w:sz w:val="24"/>
          <w:szCs w:val="24"/>
        </w:rPr>
        <w:t xml:space="preserve">, state in </w:t>
      </w:r>
      <w:r w:rsidR="00E53EB3">
        <w:rPr>
          <w:rFonts w:ascii="Segoe UI" w:eastAsia="Times New Roman" w:hAnsi="Segoe UI" w:cs="Segoe UI"/>
          <w:color w:val="24292E"/>
          <w:sz w:val="24"/>
          <w:szCs w:val="24"/>
        </w:rPr>
        <w:t>Legend</w:t>
      </w:r>
      <w:r w:rsidR="00C842C6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7B68D9">
        <w:rPr>
          <w:rFonts w:ascii="Segoe UI" w:eastAsia="Times New Roman" w:hAnsi="Segoe UI" w:cs="Segoe UI"/>
          <w:color w:val="24292E"/>
          <w:sz w:val="24"/>
          <w:szCs w:val="24"/>
        </w:rPr>
        <w:t>average</w:t>
      </w:r>
      <w:r w:rsidR="00662859">
        <w:rPr>
          <w:rFonts w:ascii="Segoe UI" w:eastAsia="Times New Roman" w:hAnsi="Segoe UI" w:cs="Segoe UI"/>
          <w:color w:val="24292E"/>
          <w:sz w:val="24"/>
          <w:szCs w:val="24"/>
        </w:rPr>
        <w:t xml:space="preserve"> of bac</w:t>
      </w:r>
      <w:r w:rsidR="008177B0">
        <w:rPr>
          <w:rFonts w:ascii="Segoe UI" w:eastAsia="Times New Roman" w:hAnsi="Segoe UI" w:cs="Segoe UI"/>
          <w:color w:val="24292E"/>
          <w:sz w:val="24"/>
          <w:szCs w:val="24"/>
        </w:rPr>
        <w:t>kers in Values</w:t>
      </w:r>
      <w:r w:rsidR="00760F9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569E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20177">
        <w:rPr>
          <w:rFonts w:ascii="Segoe UI" w:eastAsia="Times New Roman" w:hAnsi="Segoe UI" w:cs="Segoe UI"/>
          <w:color w:val="24292E"/>
          <w:sz w:val="24"/>
          <w:szCs w:val="24"/>
        </w:rPr>
        <w:t xml:space="preserve">This Graph can show the </w:t>
      </w:r>
      <w:r w:rsidR="00DA007A">
        <w:rPr>
          <w:rFonts w:ascii="Segoe UI" w:eastAsia="Times New Roman" w:hAnsi="Segoe UI" w:cs="Segoe UI"/>
          <w:color w:val="24292E"/>
          <w:sz w:val="24"/>
          <w:szCs w:val="24"/>
        </w:rPr>
        <w:t xml:space="preserve">average amount of backers </w:t>
      </w:r>
      <w:r w:rsidR="005B080D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E53EB3"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 w:rsidR="00756D72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5B080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56D72">
        <w:rPr>
          <w:rFonts w:ascii="Segoe UI" w:eastAsia="Times New Roman" w:hAnsi="Segoe UI" w:cs="Segoe UI"/>
          <w:color w:val="24292E"/>
          <w:sz w:val="24"/>
          <w:szCs w:val="24"/>
        </w:rPr>
        <w:t>failed,</w:t>
      </w:r>
      <w:r w:rsidR="005662D7">
        <w:rPr>
          <w:rFonts w:ascii="Segoe UI" w:eastAsia="Times New Roman" w:hAnsi="Segoe UI" w:cs="Segoe UI"/>
          <w:color w:val="24292E"/>
          <w:sz w:val="24"/>
          <w:szCs w:val="24"/>
        </w:rPr>
        <w:t xml:space="preserve"> and</w:t>
      </w:r>
      <w:r w:rsidR="00756D72">
        <w:rPr>
          <w:rFonts w:ascii="Segoe UI" w:eastAsia="Times New Roman" w:hAnsi="Segoe UI" w:cs="Segoe UI"/>
          <w:color w:val="24292E"/>
          <w:sz w:val="24"/>
          <w:szCs w:val="24"/>
        </w:rPr>
        <w:t xml:space="preserve"> canceled</w:t>
      </w:r>
      <w:r w:rsidR="003571E5">
        <w:rPr>
          <w:rFonts w:ascii="Segoe UI" w:eastAsia="Times New Roman" w:hAnsi="Segoe UI" w:cs="Segoe UI"/>
          <w:color w:val="24292E"/>
          <w:sz w:val="24"/>
          <w:szCs w:val="24"/>
        </w:rPr>
        <w:t xml:space="preserve"> in each Category</w:t>
      </w:r>
      <w:r w:rsidR="00F27CA9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BF4B0B">
        <w:rPr>
          <w:rFonts w:ascii="Segoe UI" w:eastAsia="Times New Roman" w:hAnsi="Segoe UI" w:cs="Segoe UI"/>
          <w:color w:val="24292E"/>
          <w:sz w:val="24"/>
          <w:szCs w:val="24"/>
        </w:rPr>
        <w:t xml:space="preserve">Not keeping track of </w:t>
      </w:r>
      <w:r w:rsidR="004C5D7F">
        <w:rPr>
          <w:rFonts w:ascii="Segoe UI" w:eastAsia="Times New Roman" w:hAnsi="Segoe UI" w:cs="Segoe UI"/>
          <w:color w:val="24292E"/>
          <w:sz w:val="24"/>
          <w:szCs w:val="24"/>
        </w:rPr>
        <w:t xml:space="preserve">live since </w:t>
      </w:r>
      <w:r w:rsidR="00D7288B">
        <w:rPr>
          <w:rFonts w:ascii="Segoe UI" w:eastAsia="Times New Roman" w:hAnsi="Segoe UI" w:cs="Segoe UI"/>
          <w:color w:val="24292E"/>
          <w:sz w:val="24"/>
          <w:szCs w:val="24"/>
        </w:rPr>
        <w:t>they are still getting potential backers</w:t>
      </w:r>
      <w:r w:rsidR="00F27CA9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D7288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407F44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r w:rsidR="003E1565">
        <w:rPr>
          <w:rFonts w:ascii="Segoe UI" w:eastAsia="Times New Roman" w:hAnsi="Segoe UI" w:cs="Segoe UI"/>
          <w:color w:val="24292E"/>
          <w:sz w:val="24"/>
          <w:szCs w:val="24"/>
        </w:rPr>
        <w:t xml:space="preserve">could show a relationship </w:t>
      </w:r>
      <w:r w:rsidR="00794D86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potential backers you need to succeed in each category. A limitation of this data would be outliers </w:t>
      </w:r>
      <w:r w:rsidR="00882ECB">
        <w:rPr>
          <w:rFonts w:ascii="Segoe UI" w:eastAsia="Times New Roman" w:hAnsi="Segoe UI" w:cs="Segoe UI"/>
          <w:color w:val="24292E"/>
          <w:sz w:val="24"/>
          <w:szCs w:val="24"/>
        </w:rPr>
        <w:t xml:space="preserve">in different </w:t>
      </w:r>
      <w:r w:rsidR="00184673">
        <w:rPr>
          <w:rFonts w:ascii="Segoe UI" w:eastAsia="Times New Roman" w:hAnsi="Segoe UI" w:cs="Segoe UI"/>
          <w:color w:val="24292E"/>
          <w:sz w:val="24"/>
          <w:szCs w:val="24"/>
        </w:rPr>
        <w:t>categories, which can be adjusted.</w:t>
      </w:r>
    </w:p>
    <w:p w14:paraId="76477962" w14:textId="1DD7C790" w:rsidR="00184673" w:rsidRPr="00870FF3" w:rsidRDefault="00184673" w:rsidP="00D7288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Another </w:t>
      </w:r>
      <w:r w:rsidR="00C0138C">
        <w:rPr>
          <w:rFonts w:ascii="Segoe UI" w:eastAsia="Times New Roman" w:hAnsi="Segoe UI" w:cs="Segoe UI"/>
          <w:color w:val="24292E"/>
          <w:sz w:val="24"/>
          <w:szCs w:val="24"/>
        </w:rPr>
        <w:t xml:space="preserve">graph we could create is a line graph </w:t>
      </w:r>
      <w:r w:rsidR="00607D76">
        <w:rPr>
          <w:rFonts w:ascii="Segoe UI" w:eastAsia="Times New Roman" w:hAnsi="Segoe UI" w:cs="Segoe UI"/>
          <w:color w:val="24292E"/>
          <w:sz w:val="24"/>
          <w:szCs w:val="24"/>
        </w:rPr>
        <w:t xml:space="preserve">with </w:t>
      </w:r>
      <w:r w:rsidR="003C7B65">
        <w:rPr>
          <w:rFonts w:ascii="Segoe UI" w:eastAsia="Times New Roman" w:hAnsi="Segoe UI" w:cs="Segoe UI"/>
          <w:color w:val="24292E"/>
          <w:sz w:val="24"/>
          <w:szCs w:val="24"/>
        </w:rPr>
        <w:t>mon</w:t>
      </w:r>
      <w:r w:rsidR="00DC74DA">
        <w:rPr>
          <w:rFonts w:ascii="Segoe UI" w:eastAsia="Times New Roman" w:hAnsi="Segoe UI" w:cs="Segoe UI"/>
          <w:color w:val="24292E"/>
          <w:sz w:val="24"/>
          <w:szCs w:val="24"/>
        </w:rPr>
        <w:t xml:space="preserve">ths in </w:t>
      </w:r>
      <w:r w:rsidR="00297475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DC74DA">
        <w:rPr>
          <w:rFonts w:ascii="Segoe UI" w:eastAsia="Times New Roman" w:hAnsi="Segoe UI" w:cs="Segoe UI"/>
          <w:color w:val="24292E"/>
          <w:sz w:val="24"/>
          <w:szCs w:val="24"/>
        </w:rPr>
        <w:t xml:space="preserve">xis, </w:t>
      </w:r>
      <w:r w:rsidR="00297475">
        <w:rPr>
          <w:rFonts w:ascii="Segoe UI" w:eastAsia="Times New Roman" w:hAnsi="Segoe UI" w:cs="Segoe UI"/>
          <w:color w:val="24292E"/>
          <w:sz w:val="24"/>
          <w:szCs w:val="24"/>
        </w:rPr>
        <w:t>state in Legend</w:t>
      </w:r>
      <w:r w:rsidR="00EF6E91">
        <w:rPr>
          <w:rFonts w:ascii="Segoe UI" w:eastAsia="Times New Roman" w:hAnsi="Segoe UI" w:cs="Segoe UI"/>
          <w:color w:val="24292E"/>
          <w:sz w:val="24"/>
          <w:szCs w:val="24"/>
        </w:rPr>
        <w:t xml:space="preserve"> and average of backers in values</w:t>
      </w:r>
      <w:r w:rsidR="00D821D3">
        <w:rPr>
          <w:rFonts w:ascii="Segoe UI" w:eastAsia="Times New Roman" w:hAnsi="Segoe UI" w:cs="Segoe UI"/>
          <w:color w:val="24292E"/>
          <w:sz w:val="24"/>
          <w:szCs w:val="24"/>
        </w:rPr>
        <w:t xml:space="preserve">. This Graph can show the </w:t>
      </w:r>
      <w:r w:rsidR="009043B4">
        <w:rPr>
          <w:rFonts w:ascii="Segoe UI" w:eastAsia="Times New Roman" w:hAnsi="Segoe UI" w:cs="Segoe UI"/>
          <w:color w:val="24292E"/>
          <w:sz w:val="24"/>
          <w:szCs w:val="24"/>
        </w:rPr>
        <w:t xml:space="preserve">relationship of </w:t>
      </w:r>
      <w:bookmarkStart w:id="0" w:name="_GoBack"/>
      <w:bookmarkEnd w:id="0"/>
      <w:r w:rsidR="005E4AF3">
        <w:rPr>
          <w:rFonts w:ascii="Segoe UI" w:eastAsia="Times New Roman" w:hAnsi="Segoe UI" w:cs="Segoe UI"/>
          <w:color w:val="24292E"/>
          <w:sz w:val="24"/>
          <w:szCs w:val="24"/>
        </w:rPr>
        <w:t xml:space="preserve">average amount of backers </w:t>
      </w:r>
      <w:r w:rsidR="009B7600">
        <w:rPr>
          <w:rFonts w:ascii="Segoe UI" w:eastAsia="Times New Roman" w:hAnsi="Segoe UI" w:cs="Segoe UI"/>
          <w:color w:val="24292E"/>
          <w:sz w:val="24"/>
          <w:szCs w:val="24"/>
        </w:rPr>
        <w:t>and the rate of successful</w:t>
      </w:r>
      <w:r w:rsidR="00DE4297">
        <w:rPr>
          <w:rFonts w:ascii="Segoe UI" w:eastAsia="Times New Roman" w:hAnsi="Segoe UI" w:cs="Segoe UI"/>
          <w:color w:val="24292E"/>
          <w:sz w:val="24"/>
          <w:szCs w:val="24"/>
        </w:rPr>
        <w:t xml:space="preserve">, failed, or canceled </w:t>
      </w:r>
      <w:r w:rsidR="00685B04">
        <w:rPr>
          <w:rFonts w:ascii="Segoe UI" w:eastAsia="Times New Roman" w:hAnsi="Segoe UI" w:cs="Segoe UI"/>
          <w:color w:val="24292E"/>
          <w:sz w:val="24"/>
          <w:szCs w:val="24"/>
        </w:rPr>
        <w:t>depen</w:t>
      </w:r>
      <w:r w:rsidR="001A0866">
        <w:rPr>
          <w:rFonts w:ascii="Segoe UI" w:eastAsia="Times New Roman" w:hAnsi="Segoe UI" w:cs="Segoe UI"/>
          <w:color w:val="24292E"/>
          <w:sz w:val="24"/>
          <w:szCs w:val="24"/>
        </w:rPr>
        <w:t xml:space="preserve">ding on </w:t>
      </w:r>
      <w:r w:rsidR="00AB3BCD">
        <w:rPr>
          <w:rFonts w:ascii="Segoe UI" w:eastAsia="Times New Roman" w:hAnsi="Segoe UI" w:cs="Segoe UI"/>
          <w:color w:val="24292E"/>
          <w:sz w:val="24"/>
          <w:szCs w:val="24"/>
        </w:rPr>
        <w:t>the average backers.</w:t>
      </w:r>
      <w:r w:rsidR="00300BBC">
        <w:rPr>
          <w:rFonts w:ascii="Segoe UI" w:eastAsia="Times New Roman" w:hAnsi="Segoe UI" w:cs="Segoe UI"/>
          <w:color w:val="24292E"/>
          <w:sz w:val="24"/>
          <w:szCs w:val="24"/>
        </w:rPr>
        <w:t xml:space="preserve"> A limitati</w:t>
      </w:r>
      <w:r w:rsidR="00D4574D">
        <w:rPr>
          <w:rFonts w:ascii="Segoe UI" w:eastAsia="Times New Roman" w:hAnsi="Segoe UI" w:cs="Segoe UI"/>
          <w:color w:val="24292E"/>
          <w:sz w:val="24"/>
          <w:szCs w:val="24"/>
        </w:rPr>
        <w:t xml:space="preserve">on of this </w:t>
      </w:r>
      <w:r w:rsidR="0021137E">
        <w:rPr>
          <w:rFonts w:ascii="Segoe UI" w:eastAsia="Times New Roman" w:hAnsi="Segoe UI" w:cs="Segoe UI"/>
          <w:color w:val="24292E"/>
          <w:sz w:val="24"/>
          <w:szCs w:val="24"/>
        </w:rPr>
        <w:t>graph</w:t>
      </w:r>
      <w:r w:rsidR="00D4574D">
        <w:rPr>
          <w:rFonts w:ascii="Segoe UI" w:eastAsia="Times New Roman" w:hAnsi="Segoe UI" w:cs="Segoe UI"/>
          <w:color w:val="24292E"/>
          <w:sz w:val="24"/>
          <w:szCs w:val="24"/>
        </w:rPr>
        <w:t xml:space="preserve"> would be </w:t>
      </w:r>
      <w:r w:rsidR="00A61866">
        <w:rPr>
          <w:rFonts w:ascii="Segoe UI" w:eastAsia="Times New Roman" w:hAnsi="Segoe UI" w:cs="Segoe UI"/>
          <w:color w:val="24292E"/>
          <w:sz w:val="24"/>
          <w:szCs w:val="24"/>
        </w:rPr>
        <w:t>we can’t determine if</w:t>
      </w:r>
      <w:r w:rsidR="00D73E5C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577461">
        <w:rPr>
          <w:rFonts w:ascii="Segoe UI" w:eastAsia="Times New Roman" w:hAnsi="Segoe UI" w:cs="Segoe UI"/>
          <w:color w:val="24292E"/>
          <w:sz w:val="24"/>
          <w:szCs w:val="24"/>
        </w:rPr>
        <w:t>average backer dona</w:t>
      </w:r>
      <w:r w:rsidR="00A61866">
        <w:rPr>
          <w:rFonts w:ascii="Segoe UI" w:eastAsia="Times New Roman" w:hAnsi="Segoe UI" w:cs="Segoe UI"/>
          <w:color w:val="24292E"/>
          <w:sz w:val="24"/>
          <w:szCs w:val="24"/>
        </w:rPr>
        <w:t xml:space="preserve">tes more or if the </w:t>
      </w:r>
      <w:r w:rsidR="0021137E">
        <w:rPr>
          <w:rFonts w:ascii="Segoe UI" w:eastAsia="Times New Roman" w:hAnsi="Segoe UI" w:cs="Segoe UI"/>
          <w:color w:val="24292E"/>
          <w:sz w:val="24"/>
          <w:szCs w:val="24"/>
        </w:rPr>
        <w:t>more kick starters ask for less.</w:t>
      </w:r>
    </w:p>
    <w:sectPr w:rsidR="00184673" w:rsidRPr="0087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621BDC"/>
    <w:multiLevelType w:val="hybridMultilevel"/>
    <w:tmpl w:val="0D04B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C708F3"/>
    <w:multiLevelType w:val="multilevel"/>
    <w:tmpl w:val="141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F3"/>
    <w:rsid w:val="00036F9B"/>
    <w:rsid w:val="00090B0C"/>
    <w:rsid w:val="000E506B"/>
    <w:rsid w:val="000E5DE6"/>
    <w:rsid w:val="000F115A"/>
    <w:rsid w:val="000F3AA7"/>
    <w:rsid w:val="00100DA8"/>
    <w:rsid w:val="00101CE9"/>
    <w:rsid w:val="00134F76"/>
    <w:rsid w:val="00135FB4"/>
    <w:rsid w:val="001530A8"/>
    <w:rsid w:val="001635CA"/>
    <w:rsid w:val="00184673"/>
    <w:rsid w:val="001A0866"/>
    <w:rsid w:val="001E0BFE"/>
    <w:rsid w:val="0021137E"/>
    <w:rsid w:val="00297475"/>
    <w:rsid w:val="00300BBC"/>
    <w:rsid w:val="0030498B"/>
    <w:rsid w:val="0032687F"/>
    <w:rsid w:val="003569E6"/>
    <w:rsid w:val="003571E5"/>
    <w:rsid w:val="0036219F"/>
    <w:rsid w:val="003758A8"/>
    <w:rsid w:val="0039289D"/>
    <w:rsid w:val="003B6E00"/>
    <w:rsid w:val="003B76EB"/>
    <w:rsid w:val="003C7B65"/>
    <w:rsid w:val="003D1B3A"/>
    <w:rsid w:val="003E1565"/>
    <w:rsid w:val="00407F44"/>
    <w:rsid w:val="00431ECD"/>
    <w:rsid w:val="00456A6A"/>
    <w:rsid w:val="0048242E"/>
    <w:rsid w:val="004A352B"/>
    <w:rsid w:val="004A5A3F"/>
    <w:rsid w:val="004C5D7F"/>
    <w:rsid w:val="005233F3"/>
    <w:rsid w:val="00542817"/>
    <w:rsid w:val="00562839"/>
    <w:rsid w:val="005662D7"/>
    <w:rsid w:val="00577461"/>
    <w:rsid w:val="00583CE2"/>
    <w:rsid w:val="00590F62"/>
    <w:rsid w:val="005B080D"/>
    <w:rsid w:val="005E4AF3"/>
    <w:rsid w:val="00607D76"/>
    <w:rsid w:val="00621C57"/>
    <w:rsid w:val="006379ED"/>
    <w:rsid w:val="00645252"/>
    <w:rsid w:val="0065724A"/>
    <w:rsid w:val="00662859"/>
    <w:rsid w:val="00675C20"/>
    <w:rsid w:val="00685B04"/>
    <w:rsid w:val="0069434E"/>
    <w:rsid w:val="006C6ADA"/>
    <w:rsid w:val="006D3D74"/>
    <w:rsid w:val="006F3BE2"/>
    <w:rsid w:val="00703AB3"/>
    <w:rsid w:val="007372C7"/>
    <w:rsid w:val="00742C4B"/>
    <w:rsid w:val="00756D72"/>
    <w:rsid w:val="00760F99"/>
    <w:rsid w:val="00774AE6"/>
    <w:rsid w:val="00791C6A"/>
    <w:rsid w:val="007941CB"/>
    <w:rsid w:val="00794D86"/>
    <w:rsid w:val="007B68D9"/>
    <w:rsid w:val="007D6C4B"/>
    <w:rsid w:val="00804785"/>
    <w:rsid w:val="008066E7"/>
    <w:rsid w:val="008177B0"/>
    <w:rsid w:val="0083569A"/>
    <w:rsid w:val="00844262"/>
    <w:rsid w:val="008445FC"/>
    <w:rsid w:val="00845A8F"/>
    <w:rsid w:val="00870FF3"/>
    <w:rsid w:val="00882ECB"/>
    <w:rsid w:val="0089462A"/>
    <w:rsid w:val="008D1336"/>
    <w:rsid w:val="009043B4"/>
    <w:rsid w:val="009057DF"/>
    <w:rsid w:val="009402AE"/>
    <w:rsid w:val="009821EA"/>
    <w:rsid w:val="0099638E"/>
    <w:rsid w:val="009A426A"/>
    <w:rsid w:val="009B7600"/>
    <w:rsid w:val="009F5550"/>
    <w:rsid w:val="00A30574"/>
    <w:rsid w:val="00A61866"/>
    <w:rsid w:val="00A7054F"/>
    <w:rsid w:val="00A71639"/>
    <w:rsid w:val="00A9204E"/>
    <w:rsid w:val="00AB3BCD"/>
    <w:rsid w:val="00B15913"/>
    <w:rsid w:val="00B77088"/>
    <w:rsid w:val="00B96AA1"/>
    <w:rsid w:val="00BA7C98"/>
    <w:rsid w:val="00BC1358"/>
    <w:rsid w:val="00BF4B0B"/>
    <w:rsid w:val="00C0138C"/>
    <w:rsid w:val="00C206AC"/>
    <w:rsid w:val="00C232DC"/>
    <w:rsid w:val="00C73FF8"/>
    <w:rsid w:val="00C842C6"/>
    <w:rsid w:val="00CC4646"/>
    <w:rsid w:val="00CE021A"/>
    <w:rsid w:val="00D00867"/>
    <w:rsid w:val="00D27AF1"/>
    <w:rsid w:val="00D4574D"/>
    <w:rsid w:val="00D7288B"/>
    <w:rsid w:val="00D73E5C"/>
    <w:rsid w:val="00D76ED4"/>
    <w:rsid w:val="00D821D3"/>
    <w:rsid w:val="00DA007A"/>
    <w:rsid w:val="00DA6CE8"/>
    <w:rsid w:val="00DC74DA"/>
    <w:rsid w:val="00DE4297"/>
    <w:rsid w:val="00E04B65"/>
    <w:rsid w:val="00E20177"/>
    <w:rsid w:val="00E53EB3"/>
    <w:rsid w:val="00E622EE"/>
    <w:rsid w:val="00EA1D16"/>
    <w:rsid w:val="00EC45E4"/>
    <w:rsid w:val="00EF6E91"/>
    <w:rsid w:val="00F117E1"/>
    <w:rsid w:val="00F27CA9"/>
    <w:rsid w:val="00F35810"/>
    <w:rsid w:val="00F66D65"/>
    <w:rsid w:val="00F853D8"/>
    <w:rsid w:val="00F94B50"/>
    <w:rsid w:val="00FA1870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431"/>
  <w15:chartTrackingRefBased/>
  <w15:docId w15:val="{2E073826-82EC-49D2-938D-53DF02BF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7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Local\Microsoft\Office\16.0\DTS\en-US%7bCE58927C-5D6B-4282-8590-014B15BE2F62%7d\%7bC9990731-1A70-4B32-B98F-293462354D64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D9EBDBB052B4FB71DF2300F82087E" ma:contentTypeVersion="2" ma:contentTypeDescription="Create a new document." ma:contentTypeScope="" ma:versionID="eb101c2f5f466569adf13be87f41b4f2">
  <xsd:schema xmlns:xsd="http://www.w3.org/2001/XMLSchema" xmlns:xs="http://www.w3.org/2001/XMLSchema" xmlns:p="http://schemas.microsoft.com/office/2006/metadata/properties" xmlns:ns3="580d4377-786e-4a53-8366-5b9bd187d731" targetNamespace="http://schemas.microsoft.com/office/2006/metadata/properties" ma:root="true" ma:fieldsID="d88fb1d210772562f04c6e5d5ec278fa" ns3:_="">
    <xsd:import namespace="580d4377-786e-4a53-8366-5b9bd187d7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d4377-786e-4a53-8366-5b9bd187d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0628E-B069-4A24-ADCA-F4C565813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d4377-786e-4a53-8366-5b9bd187d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580d4377-786e-4a53-8366-5b9bd187d73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68C16C-E6AC-4963-A8E8-D7BFE7C5D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{C9990731-1A70-4B32-B98F-293462354D64}tf02786999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Panneflek</dc:creator>
  <cp:keywords/>
  <dc:description/>
  <cp:lastModifiedBy>Eduardo Panneflek</cp:lastModifiedBy>
  <cp:revision>2</cp:revision>
  <dcterms:created xsi:type="dcterms:W3CDTF">2020-03-11T02:39:00Z</dcterms:created>
  <dcterms:modified xsi:type="dcterms:W3CDTF">2020-03-11T02:39:00Z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0x0101006C0D9EBDBB052B4FB71DF2300F82087E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